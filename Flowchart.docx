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40D4" w14:textId="460EA488" w:rsidR="0062180E" w:rsidRDefault="006B4E73">
      <w:pPr>
        <w:spacing w:before="55"/>
        <w:ind w:left="3860" w:right="3978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sz w:val="27"/>
          <w:szCs w:val="27"/>
        </w:rPr>
        <w:t>SVKM’s NMIMS</w:t>
      </w:r>
    </w:p>
    <w:p w14:paraId="6B08048B" w14:textId="77777777" w:rsidR="0062180E" w:rsidRDefault="006B4E73">
      <w:pPr>
        <w:spacing w:line="320" w:lineRule="exact"/>
        <w:ind w:left="557" w:right="676"/>
        <w:jc w:val="center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b/>
          <w:position w:val="1"/>
          <w:sz w:val="27"/>
          <w:szCs w:val="27"/>
        </w:rPr>
        <w:t>MUKESH PATEL SCHOOL OF TECHNOLOGY MANAGEMENT &amp; ENGINEERING</w:t>
      </w:r>
    </w:p>
    <w:p w14:paraId="2DA32855" w14:textId="77777777" w:rsidR="0062180E" w:rsidRDefault="0062180E">
      <w:pPr>
        <w:spacing w:before="9" w:line="100" w:lineRule="exact"/>
        <w:rPr>
          <w:sz w:val="11"/>
          <w:szCs w:val="11"/>
        </w:rPr>
      </w:pPr>
    </w:p>
    <w:p w14:paraId="674F04A4" w14:textId="77777777" w:rsidR="0062180E" w:rsidRDefault="0062180E">
      <w:pPr>
        <w:spacing w:line="200" w:lineRule="exact"/>
      </w:pPr>
    </w:p>
    <w:p w14:paraId="5D71F785" w14:textId="77777777" w:rsidR="0062180E" w:rsidRDefault="006B4E73">
      <w:pPr>
        <w:ind w:left="2317" w:right="2438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w w:val="99"/>
          <w:sz w:val="26"/>
          <w:szCs w:val="26"/>
          <w:u w:val="single" w:color="000000"/>
        </w:rPr>
        <w:t>MICROPROCESSOR AND MICROCONTROLLER</w:t>
      </w:r>
    </w:p>
    <w:p w14:paraId="78319164" w14:textId="0037AC11" w:rsidR="0062180E" w:rsidRDefault="006B4E73">
      <w:pPr>
        <w:spacing w:line="280" w:lineRule="exact"/>
        <w:ind w:left="3188" w:right="330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Term Work Project (Flow</w:t>
      </w:r>
      <w:r w:rsidR="00EB36D6"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Chart)</w:t>
      </w:r>
    </w:p>
    <w:p w14:paraId="20A38EA2" w14:textId="77777777" w:rsidR="0062180E" w:rsidRDefault="0062180E">
      <w:pPr>
        <w:spacing w:before="15" w:line="280" w:lineRule="exact"/>
        <w:rPr>
          <w:sz w:val="28"/>
          <w:szCs w:val="28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334978" w:rsidRPr="00334978" w14:paraId="6159B118" w14:textId="77777777" w:rsidTr="0033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5D0934C" w14:textId="77777777" w:rsidR="00334978" w:rsidRPr="00334978" w:rsidRDefault="00334978" w:rsidP="00334978">
            <w:pPr>
              <w:spacing w:before="11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>Roll No: I067                                                                 Name: Om Trivedi</w:t>
            </w:r>
          </w:p>
        </w:tc>
        <w:tc>
          <w:tcPr>
            <w:tcW w:w="4948" w:type="dxa"/>
          </w:tcPr>
          <w:p w14:paraId="4DAF83A2" w14:textId="77777777" w:rsidR="00334978" w:rsidRPr="00334978" w:rsidRDefault="00334978" w:rsidP="00334978">
            <w:pPr>
              <w:spacing w:before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Course: MBA (Tech)          </w:t>
            </w:r>
            <w:bookmarkStart w:id="0" w:name="_GoBack"/>
            <w:bookmarkEnd w:id="0"/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Branch: INFORMATION TECHNOLOGY (IT)</w:t>
            </w:r>
          </w:p>
        </w:tc>
      </w:tr>
      <w:tr w:rsidR="00334978" w:rsidRPr="00334978" w14:paraId="65178836" w14:textId="77777777" w:rsidTr="0033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8EBDE5A" w14:textId="77777777" w:rsidR="00334978" w:rsidRPr="00334978" w:rsidRDefault="00334978" w:rsidP="00334978">
            <w:pPr>
              <w:spacing w:before="9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Semester: </w:t>
            </w:r>
            <w:r w:rsidRPr="0033497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IV     </w:t>
            </w: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Batch: </w:t>
            </w:r>
            <w:r w:rsidRPr="00334978">
              <w:rPr>
                <w:rFonts w:ascii="Calibri" w:eastAsia="Calibri" w:hAnsi="Calibri" w:cs="Calibri"/>
                <w:b w:val="0"/>
                <w:sz w:val="24"/>
                <w:szCs w:val="24"/>
              </w:rPr>
              <w:t>A3</w:t>
            </w:r>
          </w:p>
        </w:tc>
        <w:tc>
          <w:tcPr>
            <w:tcW w:w="4948" w:type="dxa"/>
          </w:tcPr>
          <w:p w14:paraId="1BBE0D78" w14:textId="77777777" w:rsidR="00334978" w:rsidRPr="00334978" w:rsidRDefault="00334978" w:rsidP="00334978">
            <w:pPr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>SAP ID: 70411015062</w:t>
            </w:r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    </w:t>
            </w:r>
            <w:r w:rsidRPr="00334978">
              <w:rPr>
                <w:rFonts w:ascii="Calibri" w:eastAsia="Calibri" w:hAnsi="Calibri" w:cs="Calibri"/>
                <w:sz w:val="24"/>
                <w:szCs w:val="24"/>
              </w:rPr>
              <w:t>Date of Experiment/Practical: 23 MARCH 2018</w:t>
            </w:r>
          </w:p>
        </w:tc>
      </w:tr>
      <w:tr w:rsidR="00334978" w:rsidRPr="00334978" w14:paraId="3EA8BAF0" w14:textId="77777777" w:rsidTr="0033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2D174BB" w14:textId="77777777" w:rsidR="00334978" w:rsidRPr="00334978" w:rsidRDefault="00334978" w:rsidP="00334978">
            <w:pPr>
              <w:spacing w:before="9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Group Members: </w:t>
            </w:r>
            <w:r w:rsidRPr="00334978"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I065 &amp; I067                                   </w:t>
            </w: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Group ID: </w:t>
            </w:r>
            <w:r w:rsidRPr="00334978">
              <w:rPr>
                <w:rFonts w:ascii="Calibri" w:eastAsia="Calibri" w:hAnsi="Calibri" w:cs="Calibri"/>
                <w:b w:val="0"/>
                <w:sz w:val="24"/>
                <w:szCs w:val="24"/>
              </w:rPr>
              <w:t>G03</w:t>
            </w:r>
          </w:p>
        </w:tc>
        <w:tc>
          <w:tcPr>
            <w:tcW w:w="4948" w:type="dxa"/>
          </w:tcPr>
          <w:p w14:paraId="4878001A" w14:textId="77777777" w:rsidR="00334978" w:rsidRPr="00334978" w:rsidRDefault="00334978" w:rsidP="00334978">
            <w:pPr>
              <w:spacing w:before="12"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334978">
              <w:rPr>
                <w:rFonts w:ascii="Calibri" w:eastAsia="Calibri" w:hAnsi="Calibri" w:cs="Calibri"/>
                <w:sz w:val="24"/>
                <w:szCs w:val="24"/>
              </w:rPr>
              <w:t xml:space="preserve">Faculty In-Charge: </w:t>
            </w:r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Prof. </w:t>
            </w:r>
            <w:proofErr w:type="spellStart"/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>Bhisaji</w:t>
            </w:r>
            <w:proofErr w:type="spellEnd"/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C. </w:t>
            </w:r>
            <w:proofErr w:type="spellStart"/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>Surve</w:t>
            </w:r>
            <w:proofErr w:type="spellEnd"/>
            <w:r w:rsidRPr="00334978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</w:t>
            </w:r>
            <w:r w:rsidRPr="00334978">
              <w:rPr>
                <w:rFonts w:ascii="Calibri" w:eastAsia="Calibri" w:hAnsi="Calibri" w:cs="Calibri"/>
                <w:sz w:val="24"/>
                <w:szCs w:val="24"/>
              </w:rPr>
              <w:t>Grade/Remarks:</w:t>
            </w:r>
          </w:p>
        </w:tc>
      </w:tr>
    </w:tbl>
    <w:p w14:paraId="51B28E2B" w14:textId="77777777" w:rsidR="0062180E" w:rsidRDefault="0062180E">
      <w:pPr>
        <w:spacing w:before="1" w:line="280" w:lineRule="exact"/>
        <w:rPr>
          <w:sz w:val="28"/>
          <w:szCs w:val="28"/>
        </w:rPr>
      </w:pPr>
    </w:p>
    <w:p w14:paraId="4A04EFEC" w14:textId="77777777" w:rsidR="0062180E" w:rsidRPr="00334978" w:rsidRDefault="006B4E73" w:rsidP="006B4E73">
      <w:pPr>
        <w:spacing w:line="360" w:lineRule="exact"/>
        <w:ind w:left="1944"/>
        <w:rPr>
          <w:rFonts w:ascii="Calibri" w:eastAsia="Calibri" w:hAnsi="Calibri" w:cs="Calibri"/>
          <w:sz w:val="30"/>
          <w:szCs w:val="30"/>
          <w:u w:val="single"/>
        </w:rPr>
      </w:pPr>
      <w:r w:rsidRPr="00334978">
        <w:rPr>
          <w:rFonts w:ascii="Calibri" w:eastAsia="Calibri" w:hAnsi="Calibri" w:cs="Calibri"/>
          <w:b/>
          <w:sz w:val="30"/>
          <w:szCs w:val="30"/>
          <w:u w:color="000000"/>
        </w:rPr>
        <w:t xml:space="preserve">               </w:t>
      </w:r>
      <w:r w:rsidRPr="00334978">
        <w:rPr>
          <w:rFonts w:ascii="Calibri" w:eastAsia="Calibri" w:hAnsi="Calibri" w:cs="Calibri"/>
          <w:b/>
          <w:sz w:val="30"/>
          <w:szCs w:val="30"/>
          <w:u w:val="single" w:color="000000"/>
        </w:rPr>
        <w:t>THE BOMB HAS BEEN DEFUSED</w:t>
      </w:r>
    </w:p>
    <w:p w14:paraId="3A750494" w14:textId="77777777" w:rsidR="0062180E" w:rsidRDefault="0062180E">
      <w:pPr>
        <w:spacing w:before="4" w:line="260" w:lineRule="exact"/>
        <w:rPr>
          <w:sz w:val="26"/>
          <w:szCs w:val="26"/>
        </w:rPr>
      </w:pPr>
    </w:p>
    <w:p w14:paraId="363D856C" w14:textId="77777777" w:rsidR="006B4E73" w:rsidRDefault="006B4E73" w:rsidP="006B4E7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AIM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Pr="006B4E73">
        <w:rPr>
          <w:rFonts w:ascii="Calibri" w:hAnsi="Calibri" w:cs="Calibri"/>
          <w:b/>
          <w:bCs/>
          <w:color w:val="000000"/>
          <w:sz w:val="24"/>
          <w:szCs w:val="24"/>
        </w:rPr>
        <w:t xml:space="preserve">To design a bomb defusing kit with animation using minimal hardware and Emu8086. </w:t>
      </w:r>
    </w:p>
    <w:p w14:paraId="71344A09" w14:textId="77777777" w:rsidR="0062180E" w:rsidRDefault="0062180E">
      <w:pPr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</w:p>
    <w:p w14:paraId="7E09383F" w14:textId="5714B532" w:rsidR="0062180E" w:rsidRDefault="006B4E73" w:rsidP="006B4E73">
      <w:pPr>
        <w:spacing w:before="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FLOWCHART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Following is the Flowchart design </w:t>
      </w:r>
      <w:r w:rsidR="00334978">
        <w:rPr>
          <w:rFonts w:ascii="Calibri" w:eastAsia="Calibri" w:hAnsi="Calibri" w:cs="Calibri"/>
          <w:sz w:val="24"/>
          <w:szCs w:val="24"/>
        </w:rPr>
        <w:t xml:space="preserve">on steps to defuse a Bomb.  </w:t>
      </w:r>
    </w:p>
    <w:p w14:paraId="42BFC831" w14:textId="77777777" w:rsidR="0062180E" w:rsidRDefault="0062180E">
      <w:pPr>
        <w:spacing w:before="13" w:line="280" w:lineRule="exact"/>
        <w:rPr>
          <w:sz w:val="28"/>
          <w:szCs w:val="28"/>
        </w:rPr>
      </w:pPr>
    </w:p>
    <w:p w14:paraId="526FCAA7" w14:textId="4FF41E79" w:rsidR="0062180E" w:rsidRDefault="00583EB1" w:rsidP="00965297">
      <w:pPr>
        <w:jc w:val="center"/>
        <w:sectPr w:rsidR="0062180E">
          <w:pgSz w:w="12240" w:h="15840"/>
          <w:pgMar w:top="520" w:right="12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944A103" wp14:editId="1534BD0C">
            <wp:extent cx="6449209" cy="4533900"/>
            <wp:effectExtent l="0" t="0" r="2540" b="0"/>
            <wp:docPr id="1" name="Picture 1" descr="Macintosh HD:Users:Om:Desktop:Screen Shot 2018-03-30 at 8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m:Desktop:Screen Shot 2018-03-30 at 8.39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36" cy="45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541E" w14:textId="77777777" w:rsidR="0062180E" w:rsidRDefault="0062180E">
      <w:pPr>
        <w:spacing w:before="16" w:line="240" w:lineRule="exact"/>
        <w:rPr>
          <w:sz w:val="24"/>
          <w:szCs w:val="24"/>
        </w:rPr>
      </w:pPr>
    </w:p>
    <w:p w14:paraId="11ADC883" w14:textId="5B687F1E" w:rsidR="0062180E" w:rsidRPr="004117E6" w:rsidRDefault="004117E6">
      <w:pPr>
        <w:spacing w:before="11" w:line="280" w:lineRule="exact"/>
        <w:ind w:left="100"/>
        <w:rPr>
          <w:rFonts w:ascii="Calibri" w:eastAsia="Calibri" w:hAnsi="Calibri" w:cs="Calibri"/>
          <w:sz w:val="28"/>
          <w:szCs w:val="28"/>
        </w:rPr>
      </w:pPr>
      <w:r w:rsidRPr="004117E6">
        <w:rPr>
          <w:rFonts w:ascii="Calibri" w:eastAsia="Calibri" w:hAnsi="Calibri" w:cs="Calibri"/>
          <w:b/>
          <w:sz w:val="28"/>
          <w:szCs w:val="28"/>
          <w:u w:val="single" w:color="000000"/>
        </w:rPr>
        <w:t>Step-by-Step</w:t>
      </w:r>
      <w:r w:rsidR="006B4E73" w:rsidRPr="004117E6">
        <w:rPr>
          <w:rFonts w:ascii="Calibri" w:eastAsia="Calibri" w:hAnsi="Calibri" w:cs="Calibri"/>
          <w:b/>
          <w:sz w:val="28"/>
          <w:szCs w:val="28"/>
          <w:u w:val="single" w:color="000000"/>
        </w:rPr>
        <w:t xml:space="preserve"> Instruction</w:t>
      </w:r>
      <w:r w:rsidR="006B4E73" w:rsidRPr="004117E6">
        <w:rPr>
          <w:rFonts w:ascii="Calibri" w:eastAsia="Calibri" w:hAnsi="Calibri" w:cs="Calibri"/>
          <w:b/>
          <w:sz w:val="28"/>
          <w:szCs w:val="28"/>
        </w:rPr>
        <w:t>:</w:t>
      </w:r>
    </w:p>
    <w:p w14:paraId="52F1F340" w14:textId="77777777" w:rsidR="0062180E" w:rsidRDefault="0062180E">
      <w:pPr>
        <w:spacing w:before="7" w:line="100" w:lineRule="exact"/>
        <w:rPr>
          <w:sz w:val="10"/>
          <w:szCs w:val="10"/>
        </w:rPr>
      </w:pPr>
    </w:p>
    <w:p w14:paraId="270DB7CB" w14:textId="77777777" w:rsidR="0062180E" w:rsidRDefault="0062180E">
      <w:pPr>
        <w:spacing w:line="200" w:lineRule="exact"/>
      </w:pPr>
    </w:p>
    <w:p w14:paraId="33926A5F" w14:textId="74EF65B7" w:rsidR="0062180E" w:rsidRDefault="006B4E73" w:rsidP="0051643E">
      <w:pPr>
        <w:spacing w:before="11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As soon as the program starts, </w:t>
      </w:r>
      <w:r w:rsidR="00015171">
        <w:rPr>
          <w:rFonts w:ascii="Calibri" w:eastAsia="Calibri" w:hAnsi="Calibri" w:cs="Calibri"/>
          <w:sz w:val="24"/>
          <w:szCs w:val="24"/>
        </w:rPr>
        <w:t>it will</w:t>
      </w:r>
      <w:r w:rsidR="0051643E">
        <w:rPr>
          <w:rFonts w:ascii="Calibri" w:eastAsia="Calibri" w:hAnsi="Calibri" w:cs="Calibri"/>
          <w:sz w:val="24"/>
          <w:szCs w:val="24"/>
        </w:rPr>
        <w:t xml:space="preserve"> display the maze pattern in which the human and the bomb </w:t>
      </w:r>
      <w:proofErr w:type="gramStart"/>
      <w:r w:rsidR="0051643E">
        <w:rPr>
          <w:rFonts w:ascii="Calibri" w:eastAsia="Calibri" w:hAnsi="Calibri" w:cs="Calibri"/>
          <w:sz w:val="24"/>
          <w:szCs w:val="24"/>
        </w:rPr>
        <w:t>is</w:t>
      </w:r>
      <w:proofErr w:type="gramEnd"/>
      <w:r w:rsidR="0051643E">
        <w:rPr>
          <w:rFonts w:ascii="Calibri" w:eastAsia="Calibri" w:hAnsi="Calibri" w:cs="Calibri"/>
          <w:sz w:val="24"/>
          <w:szCs w:val="24"/>
        </w:rPr>
        <w:t xml:space="preserve"> to be set.</w:t>
      </w:r>
    </w:p>
    <w:p w14:paraId="0FD9288E" w14:textId="464D6F9B" w:rsidR="0051643E" w:rsidRDefault="0051643E" w:rsidP="0051643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Once the human figure is established in the maze path, the figure will start to move in intended direction. </w:t>
      </w:r>
    </w:p>
    <w:p w14:paraId="23BF619B" w14:textId="31B545F8" w:rsidR="0051643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</w:t>
      </w:r>
      <w:r w:rsidR="0051029A">
        <w:rPr>
          <w:rFonts w:ascii="Calibri" w:eastAsia="Calibri" w:hAnsi="Calibri" w:cs="Calibri"/>
          <w:sz w:val="24"/>
          <w:szCs w:val="24"/>
        </w:rPr>
        <w:t>T</w:t>
      </w:r>
      <w:r w:rsidR="0051643E">
        <w:rPr>
          <w:rFonts w:ascii="Calibri" w:eastAsia="Calibri" w:hAnsi="Calibri" w:cs="Calibri"/>
          <w:sz w:val="24"/>
          <w:szCs w:val="24"/>
        </w:rPr>
        <w:t>imer</w:t>
      </w:r>
      <w:r w:rsidR="0051029A">
        <w:rPr>
          <w:rFonts w:ascii="Calibri" w:eastAsia="Calibri" w:hAnsi="Calibri" w:cs="Calibri"/>
          <w:sz w:val="24"/>
          <w:szCs w:val="24"/>
        </w:rPr>
        <w:t xml:space="preserve"> on the bomb starts a countdown as soon as program executes.</w:t>
      </w:r>
    </w:p>
    <w:p w14:paraId="2D5CB1E0" w14:textId="1137C694" w:rsidR="0062180E" w:rsidRPr="0051643E" w:rsidRDefault="006B4E73">
      <w:pPr>
        <w:ind w:left="4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  </w:t>
      </w:r>
      <w:r w:rsidR="0051643E">
        <w:rPr>
          <w:rFonts w:ascii="Calibri" w:eastAsia="Calibri" w:hAnsi="Calibri" w:cs="Calibri"/>
          <w:sz w:val="24"/>
          <w:szCs w:val="24"/>
        </w:rPr>
        <w:t xml:space="preserve">From step 3, as the timer nears the last 5 seconds, a red light will display for warning. When the timer hits </w:t>
      </w:r>
      <w:r w:rsidR="0051643E" w:rsidRPr="0051643E">
        <w:rPr>
          <w:rFonts w:ascii="Calibri" w:eastAsia="Calibri" w:hAnsi="Calibri" w:cs="Calibri"/>
          <w:b/>
          <w:sz w:val="24"/>
          <w:szCs w:val="24"/>
        </w:rPr>
        <w:t>00:00</w:t>
      </w:r>
      <w:r w:rsidR="0051643E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51643E">
        <w:rPr>
          <w:rFonts w:ascii="Calibri" w:eastAsia="Calibri" w:hAnsi="Calibri" w:cs="Calibri"/>
          <w:sz w:val="24"/>
          <w:szCs w:val="24"/>
        </w:rPr>
        <w:t xml:space="preserve">the bomb will detonate. </w:t>
      </w:r>
      <w:proofErr w:type="gramStart"/>
      <w:r w:rsidR="001F7036">
        <w:rPr>
          <w:rFonts w:ascii="Calibri" w:eastAsia="Calibri" w:hAnsi="Calibri" w:cs="Calibri"/>
          <w:sz w:val="24"/>
          <w:szCs w:val="24"/>
        </w:rPr>
        <w:t xml:space="preserve">From here, </w:t>
      </w:r>
      <w:r w:rsidR="0051643E">
        <w:rPr>
          <w:rFonts w:ascii="Calibri" w:eastAsia="Calibri" w:hAnsi="Calibri" w:cs="Calibri"/>
          <w:sz w:val="24"/>
          <w:szCs w:val="24"/>
        </w:rPr>
        <w:t xml:space="preserve">jump to </w:t>
      </w:r>
      <w:r w:rsidR="0051643E" w:rsidRPr="0051643E">
        <w:rPr>
          <w:rFonts w:ascii="Calibri" w:eastAsia="Calibri" w:hAnsi="Calibri" w:cs="Calibri"/>
          <w:b/>
          <w:sz w:val="24"/>
          <w:szCs w:val="24"/>
        </w:rPr>
        <w:t>step 8.</w:t>
      </w:r>
      <w:proofErr w:type="gramEnd"/>
    </w:p>
    <w:p w14:paraId="5820ACAD" w14:textId="38C3C95B" w:rsidR="0062180E" w:rsidRDefault="006B4E73">
      <w:pPr>
        <w:ind w:left="820" w:right="8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  </w:t>
      </w:r>
      <w:r w:rsidR="0051643E">
        <w:rPr>
          <w:rFonts w:ascii="Calibri" w:eastAsia="Calibri" w:hAnsi="Calibri" w:cs="Calibri"/>
          <w:sz w:val="24"/>
          <w:szCs w:val="24"/>
        </w:rPr>
        <w:t xml:space="preserve">If human starts moving in intended direction, users will guide it to the bombsite upon which the ‘defusing’ process will begin. </w:t>
      </w:r>
    </w:p>
    <w:p w14:paraId="788D3B91" w14:textId="7001FE04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  </w:t>
      </w:r>
      <w:r w:rsidR="0051643E">
        <w:rPr>
          <w:rFonts w:ascii="Calibri" w:eastAsia="Calibri" w:hAnsi="Calibri" w:cs="Calibri"/>
          <w:sz w:val="24"/>
          <w:szCs w:val="24"/>
        </w:rPr>
        <w:t xml:space="preserve">When defusing starts, the algorithm to find a wire pattern is implemented which enables the figure to generate a code to defuse the bomb. </w:t>
      </w:r>
    </w:p>
    <w:p w14:paraId="5D3317E5" w14:textId="62C4AC26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  </w:t>
      </w:r>
      <w:r w:rsidR="0051643E">
        <w:rPr>
          <w:rFonts w:ascii="Calibri" w:eastAsia="Calibri" w:hAnsi="Calibri" w:cs="Calibri"/>
          <w:sz w:val="24"/>
          <w:szCs w:val="24"/>
        </w:rPr>
        <w:t xml:space="preserve">On successful generation, a green light is displayed and a message </w:t>
      </w:r>
      <w:r w:rsidR="0051643E" w:rsidRPr="0051643E">
        <w:rPr>
          <w:rFonts w:ascii="Calibri" w:eastAsia="Calibri" w:hAnsi="Calibri" w:cs="Calibri"/>
          <w:b/>
          <w:sz w:val="24"/>
          <w:szCs w:val="24"/>
        </w:rPr>
        <w:t>“Bomb has been defused!”</w:t>
      </w:r>
      <w:r w:rsidR="0051643E">
        <w:rPr>
          <w:rFonts w:ascii="Calibri" w:eastAsia="Calibri" w:hAnsi="Calibri" w:cs="Calibri"/>
          <w:sz w:val="24"/>
          <w:szCs w:val="24"/>
        </w:rPr>
        <w:t xml:space="preserve"> is shown on screen. </w:t>
      </w:r>
    </w:p>
    <w:p w14:paraId="0C288D87" w14:textId="230567AF" w:rsidR="0062180E" w:rsidRDefault="0051643E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  The running program will then end. </w:t>
      </w:r>
    </w:p>
    <w:p w14:paraId="0ACA25A6" w14:textId="77777777" w:rsidR="0062180E" w:rsidRDefault="0062180E">
      <w:pPr>
        <w:spacing w:line="200" w:lineRule="exact"/>
      </w:pPr>
    </w:p>
    <w:p w14:paraId="08130E3A" w14:textId="77777777" w:rsidR="0062180E" w:rsidRDefault="0062180E">
      <w:pPr>
        <w:spacing w:line="200" w:lineRule="exact"/>
      </w:pPr>
    </w:p>
    <w:p w14:paraId="5E156E08" w14:textId="77777777" w:rsidR="0062180E" w:rsidRDefault="0062180E">
      <w:pPr>
        <w:spacing w:before="8" w:line="240" w:lineRule="exact"/>
        <w:rPr>
          <w:sz w:val="24"/>
          <w:szCs w:val="24"/>
        </w:rPr>
      </w:pPr>
    </w:p>
    <w:p w14:paraId="772B1420" w14:textId="77777777" w:rsidR="0062180E" w:rsidRDefault="006B4E73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ALGORITHM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186A888" w14:textId="77777777" w:rsidR="00773C89" w:rsidRDefault="00773C89">
      <w:pPr>
        <w:ind w:left="100"/>
        <w:rPr>
          <w:rFonts w:ascii="Calibri" w:eastAsia="Calibri" w:hAnsi="Calibri" w:cs="Calibri"/>
          <w:sz w:val="24"/>
          <w:szCs w:val="24"/>
        </w:rPr>
      </w:pPr>
    </w:p>
    <w:p w14:paraId="4AB00D0E" w14:textId="77777777" w:rsidR="0062180E" w:rsidRDefault="006B4E73">
      <w:pPr>
        <w:spacing w:before="19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 Start</w:t>
      </w:r>
    </w:p>
    <w:p w14:paraId="5EF1AE9F" w14:textId="7E47C7CD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</w:t>
      </w:r>
      <w:r w:rsidR="00187991">
        <w:rPr>
          <w:rFonts w:ascii="Calibri" w:eastAsia="Calibri" w:hAnsi="Calibri" w:cs="Calibri"/>
          <w:sz w:val="24"/>
          <w:szCs w:val="24"/>
        </w:rPr>
        <w:t>Display maze pattern.</w:t>
      </w:r>
    </w:p>
    <w:p w14:paraId="16BE289E" w14:textId="0CFE5C76" w:rsidR="00187991" w:rsidRDefault="006B4E73" w:rsidP="00187991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</w:t>
      </w:r>
      <w:r w:rsidR="00187991">
        <w:rPr>
          <w:rFonts w:ascii="Calibri" w:eastAsia="Calibri" w:hAnsi="Calibri" w:cs="Calibri"/>
          <w:sz w:val="24"/>
          <w:szCs w:val="24"/>
        </w:rPr>
        <w:t>Human figure moves in bombsite direction.</w:t>
      </w:r>
    </w:p>
    <w:p w14:paraId="7A8F2F56" w14:textId="1AB2F843" w:rsidR="0062180E" w:rsidRDefault="006B4E73" w:rsidP="00187991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  </w:t>
      </w:r>
      <w:r w:rsidR="00187991">
        <w:rPr>
          <w:rFonts w:ascii="Calibri" w:eastAsia="Calibri" w:hAnsi="Calibri" w:cs="Calibri"/>
          <w:sz w:val="24"/>
          <w:szCs w:val="24"/>
        </w:rPr>
        <w:t xml:space="preserve">Timer initialized </w:t>
      </w:r>
      <w:r w:rsidR="00187991" w:rsidRPr="00187991">
        <w:rPr>
          <w:rFonts w:ascii="Calibri" w:eastAsia="Calibri" w:hAnsi="Calibri" w:cs="Calibri"/>
          <w:b/>
          <w:sz w:val="24"/>
          <w:szCs w:val="24"/>
        </w:rPr>
        <w:t>01:30</w:t>
      </w:r>
      <w:r w:rsidR="00187991">
        <w:rPr>
          <w:rFonts w:ascii="Calibri" w:eastAsia="Calibri" w:hAnsi="Calibri" w:cs="Calibri"/>
          <w:b/>
          <w:sz w:val="24"/>
          <w:szCs w:val="24"/>
        </w:rPr>
        <w:t>. [T]</w:t>
      </w:r>
    </w:p>
    <w:p w14:paraId="6217FDF0" w14:textId="32C23C1F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  </w:t>
      </w:r>
      <w:r w:rsidR="00187991">
        <w:rPr>
          <w:rFonts w:ascii="Calibri" w:eastAsia="Calibri" w:hAnsi="Calibri" w:cs="Calibri"/>
          <w:sz w:val="24"/>
          <w:szCs w:val="24"/>
        </w:rPr>
        <w:t>Timer decremented.</w:t>
      </w:r>
    </w:p>
    <w:p w14:paraId="4D75B83A" w14:textId="3BF8391C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  </w:t>
      </w:r>
      <w:r w:rsidR="00187991">
        <w:rPr>
          <w:rFonts w:ascii="Calibri" w:eastAsia="Calibri" w:hAnsi="Calibri" w:cs="Calibri"/>
          <w:sz w:val="24"/>
          <w:szCs w:val="24"/>
        </w:rPr>
        <w:t>No movement;</w:t>
      </w:r>
    </w:p>
    <w:p w14:paraId="5C9ADC09" w14:textId="344AC8C8" w:rsidR="00187991" w:rsidRPr="00187991" w:rsidRDefault="00187991" w:rsidP="0018799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>If</w:t>
      </w:r>
      <w:r w:rsidRPr="00187991">
        <w:rPr>
          <w:rFonts w:ascii="Calibri" w:eastAsia="Calibri" w:hAnsi="Calibri" w:cs="Calibri"/>
          <w:i/>
          <w:sz w:val="24"/>
          <w:szCs w:val="24"/>
        </w:rPr>
        <w:tab/>
        <w:t>T = 5s, go to Step 7.</w:t>
      </w:r>
    </w:p>
    <w:p w14:paraId="0ED409F9" w14:textId="3378B2AF" w:rsidR="00187991" w:rsidRPr="00187991" w:rsidRDefault="00187991">
      <w:pPr>
        <w:ind w:left="460"/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ab/>
      </w:r>
      <w:r w:rsidRPr="00187991">
        <w:rPr>
          <w:rFonts w:ascii="Calibri" w:eastAsia="Calibri" w:hAnsi="Calibri" w:cs="Calibri"/>
          <w:i/>
          <w:sz w:val="24"/>
          <w:szCs w:val="24"/>
        </w:rPr>
        <w:tab/>
        <w:t xml:space="preserve">       Else</w:t>
      </w:r>
    </w:p>
    <w:p w14:paraId="77EDE598" w14:textId="5AC55954" w:rsidR="00187991" w:rsidRPr="00187991" w:rsidRDefault="00187991" w:rsidP="0018799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>Go to Step 8.</w:t>
      </w:r>
      <w:r w:rsidRPr="00187991">
        <w:rPr>
          <w:rFonts w:ascii="Calibri" w:eastAsia="Calibri" w:hAnsi="Calibri" w:cs="Calibri"/>
          <w:i/>
          <w:sz w:val="24"/>
          <w:szCs w:val="24"/>
        </w:rPr>
        <w:tab/>
      </w:r>
    </w:p>
    <w:p w14:paraId="5EEAF150" w14:textId="5548B5D2" w:rsidR="00187991" w:rsidRDefault="00187991">
      <w:pPr>
        <w:ind w:left="460"/>
        <w:rPr>
          <w:rFonts w:ascii="Calibri" w:eastAsia="Calibri" w:hAnsi="Calibri" w:cs="Calibri"/>
          <w:sz w:val="24"/>
          <w:szCs w:val="24"/>
        </w:rPr>
      </w:pPr>
    </w:p>
    <w:p w14:paraId="38297352" w14:textId="2846BAB8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  </w:t>
      </w:r>
      <w:r w:rsidR="00187991">
        <w:rPr>
          <w:rFonts w:ascii="Calibri" w:eastAsia="Calibri" w:hAnsi="Calibri" w:cs="Calibri"/>
          <w:sz w:val="24"/>
          <w:szCs w:val="24"/>
        </w:rPr>
        <w:t xml:space="preserve">Bomb displayed Red light. </w:t>
      </w:r>
    </w:p>
    <w:p w14:paraId="2939D9FF" w14:textId="763E5E9C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  </w:t>
      </w:r>
      <w:r w:rsidR="00187991">
        <w:rPr>
          <w:rFonts w:ascii="Calibri" w:eastAsia="Calibri" w:hAnsi="Calibri" w:cs="Calibri"/>
          <w:sz w:val="24"/>
          <w:szCs w:val="24"/>
        </w:rPr>
        <w:t xml:space="preserve">T = 00:00, bomb Detonates. </w:t>
      </w:r>
    </w:p>
    <w:p w14:paraId="2B6CD0DF" w14:textId="323F4895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  </w:t>
      </w:r>
      <w:r w:rsidR="00187991">
        <w:rPr>
          <w:rFonts w:ascii="Calibri" w:eastAsia="Calibri" w:hAnsi="Calibri" w:cs="Calibri"/>
          <w:sz w:val="24"/>
          <w:szCs w:val="24"/>
        </w:rPr>
        <w:t>Human reaches bombsite</w:t>
      </w:r>
      <w:proofErr w:type="gramStart"/>
      <w:r w:rsidR="00187991">
        <w:rPr>
          <w:rFonts w:ascii="Calibri" w:eastAsia="Calibri" w:hAnsi="Calibri" w:cs="Calibri"/>
          <w:sz w:val="24"/>
          <w:szCs w:val="24"/>
        </w:rPr>
        <w:t>;</w:t>
      </w:r>
      <w:proofErr w:type="gramEnd"/>
    </w:p>
    <w:p w14:paraId="17CFE2DF" w14:textId="40D05AEA" w:rsidR="00187991" w:rsidRPr="00187991" w:rsidRDefault="00187991" w:rsidP="00187991">
      <w:pPr>
        <w:ind w:left="1440" w:firstLine="720"/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>If</w:t>
      </w:r>
    </w:p>
    <w:p w14:paraId="58272987" w14:textId="690482DF" w:rsidR="00187991" w:rsidRPr="00187991" w:rsidRDefault="00187991" w:rsidP="0018799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>Go to step 10</w:t>
      </w:r>
    </w:p>
    <w:p w14:paraId="6D6D5E90" w14:textId="3A4A536C" w:rsidR="00187991" w:rsidRPr="00187991" w:rsidRDefault="00187991">
      <w:pPr>
        <w:ind w:left="460"/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ab/>
      </w:r>
      <w:r w:rsidRPr="00187991">
        <w:rPr>
          <w:rFonts w:ascii="Calibri" w:eastAsia="Calibri" w:hAnsi="Calibri" w:cs="Calibri"/>
          <w:i/>
          <w:sz w:val="24"/>
          <w:szCs w:val="24"/>
        </w:rPr>
        <w:tab/>
      </w:r>
      <w:r w:rsidRPr="00187991">
        <w:rPr>
          <w:rFonts w:ascii="Calibri" w:eastAsia="Calibri" w:hAnsi="Calibri" w:cs="Calibri"/>
          <w:i/>
          <w:sz w:val="24"/>
          <w:szCs w:val="24"/>
        </w:rPr>
        <w:tab/>
        <w:t>Else</w:t>
      </w:r>
    </w:p>
    <w:p w14:paraId="62E79764" w14:textId="26F2832B" w:rsidR="00187991" w:rsidRPr="00187991" w:rsidRDefault="00187991" w:rsidP="0018799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sz w:val="24"/>
          <w:szCs w:val="24"/>
        </w:rPr>
      </w:pPr>
      <w:r w:rsidRPr="00187991">
        <w:rPr>
          <w:rFonts w:ascii="Calibri" w:eastAsia="Calibri" w:hAnsi="Calibri" w:cs="Calibri"/>
          <w:i/>
          <w:sz w:val="24"/>
          <w:szCs w:val="24"/>
        </w:rPr>
        <w:t>Go to step 6.</w:t>
      </w:r>
    </w:p>
    <w:p w14:paraId="386BBA1E" w14:textId="77777777" w:rsidR="00187991" w:rsidRPr="00187991" w:rsidRDefault="00187991" w:rsidP="00187991">
      <w:pPr>
        <w:pStyle w:val="ListParagraph"/>
        <w:ind w:left="2880"/>
        <w:rPr>
          <w:rFonts w:ascii="Calibri" w:eastAsia="Calibri" w:hAnsi="Calibri" w:cs="Calibri"/>
          <w:sz w:val="24"/>
          <w:szCs w:val="24"/>
        </w:rPr>
      </w:pPr>
    </w:p>
    <w:p w14:paraId="0895CE8F" w14:textId="5C497410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10. </w:t>
      </w:r>
      <w:r w:rsidR="00187991">
        <w:rPr>
          <w:rFonts w:ascii="Calibri" w:eastAsia="Calibri" w:hAnsi="Calibri" w:cs="Calibri"/>
          <w:sz w:val="24"/>
          <w:szCs w:val="24"/>
        </w:rPr>
        <w:t xml:space="preserve">Human starts decoding wires and </w:t>
      </w:r>
      <w:r w:rsidR="00187991" w:rsidRPr="00187991">
        <w:rPr>
          <w:rFonts w:ascii="Calibri" w:eastAsia="Calibri" w:hAnsi="Calibri" w:cs="Calibri"/>
          <w:b/>
          <w:sz w:val="24"/>
          <w:szCs w:val="24"/>
        </w:rPr>
        <w:t>Generates code. [G]</w:t>
      </w:r>
    </w:p>
    <w:p w14:paraId="76220BBA" w14:textId="0D78CCAC" w:rsidR="0062180E" w:rsidRDefault="006B4E73">
      <w:pPr>
        <w:ind w:left="4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11. </w:t>
      </w:r>
      <w:r w:rsidR="00187991">
        <w:rPr>
          <w:rFonts w:ascii="Calibri" w:eastAsia="Calibri" w:hAnsi="Calibri" w:cs="Calibri"/>
          <w:b/>
          <w:sz w:val="24"/>
          <w:szCs w:val="24"/>
        </w:rPr>
        <w:t xml:space="preserve">G = Bomb Code, </w:t>
      </w:r>
    </w:p>
    <w:p w14:paraId="6E50AB2A" w14:textId="27C34B71" w:rsidR="00187991" w:rsidRPr="00190C5F" w:rsidRDefault="00187991" w:rsidP="00187991">
      <w:pPr>
        <w:ind w:left="1900" w:firstLine="260"/>
        <w:rPr>
          <w:rFonts w:ascii="Calibri" w:eastAsia="Calibri" w:hAnsi="Calibri" w:cs="Calibri"/>
          <w:i/>
          <w:sz w:val="24"/>
          <w:szCs w:val="24"/>
        </w:rPr>
      </w:pPr>
      <w:r w:rsidRPr="00190C5F">
        <w:rPr>
          <w:rFonts w:ascii="Calibri" w:eastAsia="Calibri" w:hAnsi="Calibri" w:cs="Calibri"/>
          <w:i/>
          <w:sz w:val="24"/>
          <w:szCs w:val="24"/>
        </w:rPr>
        <w:t>If</w:t>
      </w:r>
    </w:p>
    <w:p w14:paraId="02DB3FE0" w14:textId="3A09E2A9" w:rsidR="00187991" w:rsidRPr="00190C5F" w:rsidRDefault="00187991" w:rsidP="0018799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sz w:val="24"/>
          <w:szCs w:val="24"/>
        </w:rPr>
      </w:pPr>
      <w:r w:rsidRPr="00190C5F">
        <w:rPr>
          <w:rFonts w:ascii="Calibri" w:eastAsia="Calibri" w:hAnsi="Calibri" w:cs="Calibri"/>
          <w:i/>
          <w:sz w:val="24"/>
          <w:szCs w:val="24"/>
        </w:rPr>
        <w:t>Go to Step 12</w:t>
      </w:r>
    </w:p>
    <w:p w14:paraId="01254B03" w14:textId="7E6431A0" w:rsidR="00187991" w:rsidRPr="00190C5F" w:rsidRDefault="00187991" w:rsidP="00187991">
      <w:pPr>
        <w:ind w:left="1440" w:firstLine="720"/>
        <w:rPr>
          <w:rFonts w:ascii="Calibri" w:eastAsia="Calibri" w:hAnsi="Calibri" w:cs="Calibri"/>
          <w:i/>
          <w:sz w:val="24"/>
          <w:szCs w:val="24"/>
        </w:rPr>
      </w:pPr>
      <w:r w:rsidRPr="00190C5F">
        <w:rPr>
          <w:rFonts w:ascii="Calibri" w:eastAsia="Calibri" w:hAnsi="Calibri" w:cs="Calibri"/>
          <w:i/>
          <w:sz w:val="24"/>
          <w:szCs w:val="24"/>
        </w:rPr>
        <w:t>Else</w:t>
      </w:r>
    </w:p>
    <w:p w14:paraId="284935DA" w14:textId="38458E9C" w:rsidR="00187991" w:rsidRDefault="00187991" w:rsidP="0018799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sz w:val="24"/>
          <w:szCs w:val="24"/>
        </w:rPr>
      </w:pPr>
      <w:r w:rsidRPr="00190C5F">
        <w:rPr>
          <w:rFonts w:ascii="Calibri" w:eastAsia="Calibri" w:hAnsi="Calibri" w:cs="Calibri"/>
          <w:i/>
          <w:sz w:val="24"/>
          <w:szCs w:val="24"/>
        </w:rPr>
        <w:t xml:space="preserve">Go to Step </w:t>
      </w:r>
      <w:r w:rsidR="00190C5F" w:rsidRPr="00190C5F">
        <w:rPr>
          <w:rFonts w:ascii="Calibri" w:eastAsia="Calibri" w:hAnsi="Calibri" w:cs="Calibri"/>
          <w:i/>
          <w:sz w:val="24"/>
          <w:szCs w:val="24"/>
        </w:rPr>
        <w:t>8.</w:t>
      </w:r>
    </w:p>
    <w:p w14:paraId="1B55C408" w14:textId="77777777" w:rsidR="00190C5F" w:rsidRPr="00190C5F" w:rsidRDefault="00190C5F" w:rsidP="00190C5F">
      <w:pPr>
        <w:pStyle w:val="ListParagraph"/>
        <w:ind w:left="2880"/>
        <w:rPr>
          <w:rFonts w:ascii="Calibri" w:eastAsia="Calibri" w:hAnsi="Calibri" w:cs="Calibri"/>
          <w:i/>
          <w:sz w:val="24"/>
          <w:szCs w:val="24"/>
        </w:rPr>
      </w:pPr>
    </w:p>
    <w:p w14:paraId="1328DF3A" w14:textId="52D39DB3" w:rsidR="0062180E" w:rsidRDefault="006B4E73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12. </w:t>
      </w:r>
      <w:r w:rsidR="00190C5F">
        <w:rPr>
          <w:rFonts w:ascii="Calibri" w:eastAsia="Calibri" w:hAnsi="Calibri" w:cs="Calibri"/>
          <w:sz w:val="24"/>
          <w:szCs w:val="24"/>
        </w:rPr>
        <w:t xml:space="preserve">Bomb displays Green light, bomb has been defused. </w:t>
      </w:r>
    </w:p>
    <w:p w14:paraId="2D2534C4" w14:textId="444E1EE1" w:rsidR="0062180E" w:rsidRDefault="00190C5F" w:rsidP="00190C5F">
      <w:pPr>
        <w:spacing w:line="280" w:lineRule="exact"/>
        <w:ind w:right="8044"/>
        <w:rPr>
          <w:rFonts w:ascii="Calibri" w:eastAsia="Calibri" w:hAnsi="Calibri" w:cs="Calibri"/>
          <w:sz w:val="24"/>
          <w:szCs w:val="24"/>
        </w:rPr>
      </w:pPr>
      <w:r>
        <w:lastRenderedPageBreak/>
        <w:t xml:space="preserve">  </w:t>
      </w:r>
      <w:r w:rsidR="006B4E73">
        <w:rPr>
          <w:rFonts w:ascii="Calibri" w:eastAsia="Calibri" w:hAnsi="Calibri" w:cs="Calibri"/>
          <w:b/>
          <w:sz w:val="24"/>
          <w:szCs w:val="24"/>
          <w:u w:val="single" w:color="000000"/>
        </w:rPr>
        <w:t>CONCLUSION:</w:t>
      </w:r>
    </w:p>
    <w:p w14:paraId="0766031F" w14:textId="77777777" w:rsidR="0062180E" w:rsidRDefault="0062180E">
      <w:pPr>
        <w:spacing w:before="6" w:line="120" w:lineRule="exact"/>
        <w:rPr>
          <w:sz w:val="12"/>
          <w:szCs w:val="12"/>
        </w:rPr>
      </w:pPr>
    </w:p>
    <w:p w14:paraId="6F926D69" w14:textId="77777777" w:rsidR="0062180E" w:rsidRDefault="0062180E">
      <w:pPr>
        <w:spacing w:line="200" w:lineRule="exact"/>
      </w:pPr>
    </w:p>
    <w:p w14:paraId="5F7C5B57" w14:textId="7EA42E27" w:rsidR="0062180E" w:rsidRDefault="006B4E73">
      <w:pPr>
        <w:spacing w:before="11"/>
        <w:ind w:left="100" w:right="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 w:rsidR="00965297">
        <w:rPr>
          <w:rFonts w:ascii="Calibri" w:eastAsia="Calibri" w:hAnsi="Calibri" w:cs="Calibri"/>
          <w:sz w:val="24"/>
          <w:szCs w:val="24"/>
        </w:rPr>
        <w:t xml:space="preserve">us, we have </w:t>
      </w:r>
      <w:r>
        <w:rPr>
          <w:rFonts w:ascii="Calibri" w:eastAsia="Calibri" w:hAnsi="Calibri" w:cs="Calibri"/>
          <w:sz w:val="24"/>
          <w:szCs w:val="24"/>
        </w:rPr>
        <w:t>imp</w:t>
      </w:r>
      <w:r w:rsidR="00965297">
        <w:rPr>
          <w:rFonts w:ascii="Calibri" w:eastAsia="Calibri" w:hAnsi="Calibri" w:cs="Calibri"/>
          <w:sz w:val="24"/>
          <w:szCs w:val="24"/>
        </w:rPr>
        <w:t xml:space="preserve">lemented the Flowchart and Algorithm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 w:rsidR="00965297">
        <w:rPr>
          <w:rFonts w:ascii="Calibri" w:eastAsia="Calibri" w:hAnsi="Calibri" w:cs="Calibri"/>
          <w:b/>
          <w:sz w:val="24"/>
          <w:szCs w:val="24"/>
        </w:rPr>
        <w:t>DEFUSING THE BOMB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hence known how the program will look like and which process will be processed at what time and in which order. </w:t>
      </w:r>
      <w:r w:rsidR="00965297">
        <w:rPr>
          <w:rFonts w:ascii="Calibri" w:eastAsia="Calibri" w:hAnsi="Calibri" w:cs="Calibri"/>
          <w:sz w:val="24"/>
          <w:szCs w:val="24"/>
        </w:rPr>
        <w:t>This is</w:t>
      </w:r>
      <w:r>
        <w:rPr>
          <w:rFonts w:ascii="Calibri" w:eastAsia="Calibri" w:hAnsi="Calibri" w:cs="Calibri"/>
          <w:sz w:val="24"/>
          <w:szCs w:val="24"/>
        </w:rPr>
        <w:t xml:space="preserve"> the detailed idea of the project.</w:t>
      </w:r>
    </w:p>
    <w:sectPr w:rsidR="0062180E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FB6"/>
    <w:multiLevelType w:val="hybridMultilevel"/>
    <w:tmpl w:val="E5CED11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350450"/>
    <w:multiLevelType w:val="multilevel"/>
    <w:tmpl w:val="4302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06E5257"/>
    <w:multiLevelType w:val="hybridMultilevel"/>
    <w:tmpl w:val="187A782C"/>
    <w:lvl w:ilvl="0" w:tplc="04090003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180E"/>
    <w:rsid w:val="00015171"/>
    <w:rsid w:val="00187991"/>
    <w:rsid w:val="00190C5F"/>
    <w:rsid w:val="001F7036"/>
    <w:rsid w:val="002D21E2"/>
    <w:rsid w:val="00334978"/>
    <w:rsid w:val="004117E6"/>
    <w:rsid w:val="004700B7"/>
    <w:rsid w:val="0051029A"/>
    <w:rsid w:val="0051643E"/>
    <w:rsid w:val="00583EB1"/>
    <w:rsid w:val="0062180E"/>
    <w:rsid w:val="006B4E73"/>
    <w:rsid w:val="00773C89"/>
    <w:rsid w:val="00910DED"/>
    <w:rsid w:val="00965297"/>
    <w:rsid w:val="00AA3E9E"/>
    <w:rsid w:val="00EB36D6"/>
    <w:rsid w:val="00F0335D"/>
    <w:rsid w:val="00F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C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497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33497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52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497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33497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52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391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2018-03-28T19:07:00Z</dcterms:created>
  <dcterms:modified xsi:type="dcterms:W3CDTF">2018-03-31T04:48:00Z</dcterms:modified>
</cp:coreProperties>
</file>