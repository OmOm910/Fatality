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E973D" w14:textId="77777777" w:rsidR="004F0C8E" w:rsidRDefault="00CB2998">
      <w:pPr>
        <w:spacing w:before="55"/>
        <w:ind w:left="3860" w:right="3958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SVKM’s NMIMS</w:t>
      </w:r>
    </w:p>
    <w:p w14:paraId="658CF253" w14:textId="77777777" w:rsidR="004F0C8E" w:rsidRDefault="00CB2998">
      <w:pPr>
        <w:spacing w:line="320" w:lineRule="exact"/>
        <w:ind w:left="557" w:right="656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position w:val="1"/>
          <w:sz w:val="27"/>
          <w:szCs w:val="27"/>
        </w:rPr>
        <w:t>MUKESH PATEL SCHOOL OF TECHNOLOGY MANAGEMENT &amp; ENGINEERING</w:t>
      </w:r>
    </w:p>
    <w:p w14:paraId="6B393AF5" w14:textId="77777777" w:rsidR="004F0C8E" w:rsidRDefault="004F0C8E">
      <w:pPr>
        <w:spacing w:before="9" w:line="100" w:lineRule="exact"/>
        <w:rPr>
          <w:sz w:val="11"/>
          <w:szCs w:val="11"/>
        </w:rPr>
      </w:pPr>
    </w:p>
    <w:p w14:paraId="0D97BCEC" w14:textId="77777777" w:rsidR="004F0C8E" w:rsidRDefault="004F0C8E">
      <w:pPr>
        <w:spacing w:line="200" w:lineRule="exact"/>
      </w:pPr>
    </w:p>
    <w:p w14:paraId="11375D37" w14:textId="77777777" w:rsidR="004F0C8E" w:rsidRDefault="00CB2998">
      <w:pPr>
        <w:ind w:left="2317" w:right="2418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  <w:u w:val="single" w:color="000000"/>
        </w:rPr>
        <w:t>MICROPROCESSOR AND MICROCONTROLLER</w:t>
      </w:r>
    </w:p>
    <w:p w14:paraId="13FFB24B" w14:textId="77777777" w:rsidR="004F0C8E" w:rsidRDefault="00CB2998">
      <w:pPr>
        <w:spacing w:line="280" w:lineRule="exact"/>
        <w:ind w:left="3034" w:right="313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Term Work Project (Abstract Idea)</w:t>
      </w:r>
    </w:p>
    <w:p w14:paraId="53679A45" w14:textId="77777777" w:rsidR="004F0C8E" w:rsidRDefault="004F0C8E">
      <w:pPr>
        <w:spacing w:before="15" w:line="280" w:lineRule="exact"/>
        <w:rPr>
          <w:sz w:val="28"/>
          <w:szCs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38"/>
        <w:gridCol w:w="4938"/>
      </w:tblGrid>
      <w:tr w:rsidR="00CB2998" w:rsidRPr="00CB2998" w14:paraId="4B050285" w14:textId="77777777" w:rsidTr="00487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</w:tcPr>
          <w:p w14:paraId="48963DA8" w14:textId="77777777" w:rsidR="00CB2998" w:rsidRPr="00CB2998" w:rsidRDefault="00CB2998" w:rsidP="00CB2998">
            <w:pPr>
              <w:spacing w:before="11"/>
              <w:rPr>
                <w:rFonts w:ascii="Calibri" w:eastAsia="Calibri" w:hAnsi="Calibri" w:cs="Calibri"/>
                <w:sz w:val="24"/>
                <w:szCs w:val="24"/>
              </w:rPr>
            </w:pP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Roll No: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I067                                                                </w:t>
            </w: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Name: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>Om Trivedi</w:t>
            </w:r>
          </w:p>
        </w:tc>
        <w:tc>
          <w:tcPr>
            <w:tcW w:w="4938" w:type="dxa"/>
          </w:tcPr>
          <w:p w14:paraId="46C821C9" w14:textId="77777777" w:rsidR="00CB2998" w:rsidRDefault="00CB2998" w:rsidP="00CB2998">
            <w:pPr>
              <w:spacing w:before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Course: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>MBA (Tech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)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</w:t>
            </w:r>
          </w:p>
          <w:p w14:paraId="06C4E800" w14:textId="77777777" w:rsidR="00CB2998" w:rsidRPr="00CB2998" w:rsidRDefault="00CB2998" w:rsidP="00CB2998">
            <w:pPr>
              <w:spacing w:before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>Branch</w:t>
            </w: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>INFORMATION TECHNOLOGY (IT)</w:t>
            </w:r>
          </w:p>
        </w:tc>
      </w:tr>
      <w:tr w:rsidR="00CB2998" w:rsidRPr="00CB2998" w14:paraId="6550E80B" w14:textId="77777777" w:rsidTr="0048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</w:tcPr>
          <w:p w14:paraId="1A3E7CD7" w14:textId="77777777" w:rsidR="00CB2998" w:rsidRPr="00CB2998" w:rsidRDefault="00CB2998" w:rsidP="00CB2998">
            <w:pPr>
              <w:spacing w:before="9"/>
              <w:rPr>
                <w:rFonts w:ascii="Calibri" w:eastAsia="Calibri" w:hAnsi="Calibri" w:cs="Calibri"/>
                <w:sz w:val="24"/>
                <w:szCs w:val="24"/>
              </w:rPr>
            </w:pP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Semester: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IV                                                                 </w:t>
            </w: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Batch: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>A3</w:t>
            </w:r>
          </w:p>
        </w:tc>
        <w:tc>
          <w:tcPr>
            <w:tcW w:w="4938" w:type="dxa"/>
          </w:tcPr>
          <w:p w14:paraId="6A47F362" w14:textId="77777777" w:rsidR="00CB2998" w:rsidRPr="00CB2998" w:rsidRDefault="00CB2998" w:rsidP="00CB2998">
            <w:pPr>
              <w:spacing w:befor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SAP ID: </w:t>
            </w:r>
            <w:r w:rsidRPr="00CB299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70411015062                                                 </w:t>
            </w: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Date of Experiment/Practical: </w:t>
            </w:r>
            <w:r w:rsidRPr="00CB2998">
              <w:rPr>
                <w:rFonts w:ascii="Calibri" w:eastAsia="Calibri" w:hAnsi="Calibri" w:cs="Calibri"/>
                <w:b/>
                <w:sz w:val="24"/>
                <w:szCs w:val="24"/>
              </w:rPr>
              <w:t>16 MARCH 2018</w:t>
            </w:r>
          </w:p>
        </w:tc>
      </w:tr>
      <w:tr w:rsidR="00CB2998" w:rsidRPr="00CB2998" w14:paraId="1BA345AE" w14:textId="77777777" w:rsidTr="00487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</w:tcPr>
          <w:p w14:paraId="6BE2C7FC" w14:textId="77777777" w:rsidR="00CB2998" w:rsidRPr="00CB2998" w:rsidRDefault="00CB2998" w:rsidP="00CB2998">
            <w:pPr>
              <w:spacing w:before="9"/>
              <w:rPr>
                <w:rFonts w:ascii="Calibri" w:eastAsia="Calibri" w:hAnsi="Calibri" w:cs="Calibri"/>
                <w:sz w:val="24"/>
                <w:szCs w:val="24"/>
              </w:rPr>
            </w:pP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Group Members: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>I0</w:t>
            </w:r>
            <w:r w:rsidR="00487280">
              <w:rPr>
                <w:rFonts w:ascii="Calibri" w:eastAsia="Calibri" w:hAnsi="Calibri" w:cs="Calibri"/>
                <w:b w:val="0"/>
                <w:sz w:val="24"/>
                <w:szCs w:val="24"/>
              </w:rPr>
              <w:t>65 &amp; I067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                               </w:t>
            </w: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Group ID: </w:t>
            </w:r>
            <w:r w:rsidRPr="00CB2998">
              <w:rPr>
                <w:rFonts w:ascii="Calibri" w:eastAsia="Calibri" w:hAnsi="Calibri" w:cs="Calibri"/>
                <w:b w:val="0"/>
                <w:sz w:val="24"/>
                <w:szCs w:val="24"/>
              </w:rPr>
              <w:t>G0</w:t>
            </w:r>
            <w:r w:rsidR="00487280">
              <w:rPr>
                <w:rFonts w:ascii="Calibri" w:eastAsia="Calibri" w:hAnsi="Calibri" w:cs="Calibri"/>
                <w:b w:val="0"/>
                <w:sz w:val="24"/>
                <w:szCs w:val="24"/>
              </w:rPr>
              <w:t>3</w:t>
            </w:r>
          </w:p>
        </w:tc>
        <w:tc>
          <w:tcPr>
            <w:tcW w:w="4938" w:type="dxa"/>
          </w:tcPr>
          <w:p w14:paraId="761EEE27" w14:textId="77777777" w:rsidR="00CB2998" w:rsidRPr="00CB2998" w:rsidRDefault="00CB2998" w:rsidP="00CB2998">
            <w:pPr>
              <w:spacing w:before="12"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CB2998">
              <w:rPr>
                <w:rFonts w:ascii="Calibri" w:eastAsia="Calibri" w:hAnsi="Calibri" w:cs="Calibri"/>
                <w:sz w:val="24"/>
                <w:szCs w:val="24"/>
              </w:rPr>
              <w:t xml:space="preserve">Faculty In-Charge: </w:t>
            </w:r>
            <w:r w:rsidRPr="00CB299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Prof. </w:t>
            </w:r>
            <w:proofErr w:type="spellStart"/>
            <w:r w:rsidRPr="00CB2998">
              <w:rPr>
                <w:rFonts w:ascii="Calibri" w:eastAsia="Calibri" w:hAnsi="Calibri" w:cs="Calibri"/>
                <w:b/>
                <w:sz w:val="24"/>
                <w:szCs w:val="24"/>
              </w:rPr>
              <w:t>Bhisaji</w:t>
            </w:r>
            <w:proofErr w:type="spellEnd"/>
            <w:r w:rsidRPr="00CB299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C. </w:t>
            </w:r>
            <w:proofErr w:type="spellStart"/>
            <w:r w:rsidRPr="00CB2998">
              <w:rPr>
                <w:rFonts w:ascii="Calibri" w:eastAsia="Calibri" w:hAnsi="Calibri" w:cs="Calibri"/>
                <w:b/>
                <w:sz w:val="24"/>
                <w:szCs w:val="24"/>
              </w:rPr>
              <w:t>Surve</w:t>
            </w:r>
            <w:proofErr w:type="spellEnd"/>
            <w:r w:rsidRPr="00CB299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</w:t>
            </w:r>
            <w:r w:rsidRPr="00CB2998">
              <w:rPr>
                <w:rFonts w:ascii="Calibri" w:eastAsia="Calibri" w:hAnsi="Calibri" w:cs="Calibri"/>
                <w:sz w:val="24"/>
                <w:szCs w:val="24"/>
              </w:rPr>
              <w:t>Grade/Remarks:</w:t>
            </w:r>
          </w:p>
        </w:tc>
      </w:tr>
    </w:tbl>
    <w:p w14:paraId="61B4F342" w14:textId="77777777" w:rsidR="004F0C8E" w:rsidRDefault="004F0C8E">
      <w:pPr>
        <w:spacing w:before="1" w:line="280" w:lineRule="exact"/>
        <w:rPr>
          <w:sz w:val="28"/>
          <w:szCs w:val="28"/>
        </w:rPr>
      </w:pPr>
    </w:p>
    <w:p w14:paraId="75E51D04" w14:textId="77777777" w:rsidR="004F0C8E" w:rsidRDefault="00487280" w:rsidP="00CB2998">
      <w:pPr>
        <w:spacing w:line="360" w:lineRule="exact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  <w:u w:color="00000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  <w:u w:color="000000"/>
        </w:rPr>
        <w:tab/>
      </w:r>
      <w:r>
        <w:rPr>
          <w:rFonts w:ascii="Calibri" w:eastAsia="Calibri" w:hAnsi="Calibri" w:cs="Calibri"/>
          <w:b/>
          <w:sz w:val="30"/>
          <w:szCs w:val="30"/>
          <w:u w:color="000000"/>
        </w:rPr>
        <w:tab/>
      </w:r>
      <w:r>
        <w:rPr>
          <w:rFonts w:ascii="Calibri" w:eastAsia="Calibri" w:hAnsi="Calibri" w:cs="Calibri"/>
          <w:b/>
          <w:sz w:val="30"/>
          <w:szCs w:val="30"/>
          <w:u w:color="000000"/>
        </w:rPr>
        <w:tab/>
        <w:t xml:space="preserve">     </w:t>
      </w:r>
      <w:r w:rsidR="00CB2998" w:rsidRPr="00CB2998">
        <w:rPr>
          <w:rFonts w:ascii="Calibri" w:eastAsia="Calibri" w:hAnsi="Calibri" w:cs="Calibri"/>
          <w:b/>
          <w:sz w:val="30"/>
          <w:szCs w:val="30"/>
          <w:u w:color="000000"/>
        </w:rPr>
        <w:t xml:space="preserve"> </w:t>
      </w:r>
      <w:r w:rsidR="00CB2998">
        <w:rPr>
          <w:rFonts w:ascii="Calibri" w:eastAsia="Calibri" w:hAnsi="Calibri" w:cs="Calibri"/>
          <w:b/>
          <w:sz w:val="30"/>
          <w:szCs w:val="30"/>
          <w:u w:val="thick" w:color="000000"/>
        </w:rPr>
        <w:t>THE BOMB HAS BEEN DEFUSED</w:t>
      </w:r>
    </w:p>
    <w:p w14:paraId="71970DD3" w14:textId="77777777" w:rsidR="004F0C8E" w:rsidRDefault="004F0C8E">
      <w:pPr>
        <w:spacing w:before="4" w:line="260" w:lineRule="exact"/>
        <w:rPr>
          <w:sz w:val="26"/>
          <w:szCs w:val="26"/>
        </w:rPr>
      </w:pPr>
    </w:p>
    <w:p w14:paraId="4AFA3CBB" w14:textId="77777777" w:rsidR="004F0C8E" w:rsidRDefault="00CB2998">
      <w:pPr>
        <w:spacing w:before="11"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AIM</w:t>
      </w:r>
      <w:r>
        <w:rPr>
          <w:rFonts w:ascii="Calibri" w:eastAsia="Calibri" w:hAnsi="Calibri" w:cs="Calibri"/>
          <w:b/>
          <w:sz w:val="24"/>
          <w:szCs w:val="24"/>
        </w:rPr>
        <w:t xml:space="preserve">: To design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bomb defusing kit with animation using minimal hardware and Emu8086.</w:t>
      </w:r>
    </w:p>
    <w:p w14:paraId="7CF8AD1E" w14:textId="77777777" w:rsidR="004F0C8E" w:rsidRDefault="004F0C8E">
      <w:pPr>
        <w:spacing w:before="6" w:line="280" w:lineRule="exact"/>
        <w:rPr>
          <w:sz w:val="28"/>
          <w:szCs w:val="28"/>
        </w:rPr>
      </w:pPr>
    </w:p>
    <w:p w14:paraId="6B165A45" w14:textId="77777777" w:rsidR="004F0C8E" w:rsidRDefault="00CB2998">
      <w:pPr>
        <w:spacing w:before="11"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ABSTRACT IDEA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53920B5E" w14:textId="77777777" w:rsidR="004F0C8E" w:rsidRDefault="004F0C8E">
      <w:pPr>
        <w:spacing w:before="7" w:line="100" w:lineRule="exact"/>
        <w:rPr>
          <w:sz w:val="10"/>
          <w:szCs w:val="10"/>
        </w:rPr>
      </w:pPr>
    </w:p>
    <w:p w14:paraId="24CAEA32" w14:textId="77777777" w:rsidR="004F0C8E" w:rsidRDefault="004F0C8E">
      <w:pPr>
        <w:spacing w:line="200" w:lineRule="exact"/>
      </w:pPr>
    </w:p>
    <w:p w14:paraId="178739DD" w14:textId="77777777" w:rsidR="004F0C8E" w:rsidRDefault="00CB2998">
      <w:pPr>
        <w:spacing w:before="11"/>
        <w:ind w:left="820" w:right="160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  Bomb defusing is widely known and it’s an extremely powerful yet effective skill.</w:t>
      </w:r>
    </w:p>
    <w:p w14:paraId="39C38184" w14:textId="77777777" w:rsidR="004F0C8E" w:rsidRDefault="00CB2998">
      <w:pPr>
        <w:ind w:left="820" w:right="161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 Bomb defuses are used in games, simulated warzones, simulated battles. </w:t>
      </w:r>
    </w:p>
    <w:p w14:paraId="1C4C8191" w14:textId="77777777" w:rsidR="004F0C8E" w:rsidRDefault="00CB2998">
      <w:pPr>
        <w:ind w:left="820" w:right="161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 The idea of this particular project is to create the animation of a human walking towards the bombing radius to defuse it. A bomb placed with wires around it and a display bar for code.</w:t>
      </w:r>
    </w:p>
    <w:p w14:paraId="3E135EA2" w14:textId="77777777" w:rsidR="004F0C8E" w:rsidRDefault="00CB2998">
      <w:pPr>
        <w:ind w:left="820" w:right="162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Programming will consist of allowing a specific set of wires to generate a code. You may have a maximum of 2 attempts to get the right code. If you get it right, the bomb will produce a green light. If not, it’ll explode with a red light.</w:t>
      </w:r>
    </w:p>
    <w:p w14:paraId="08224738" w14:textId="77777777" w:rsidR="00CB2998" w:rsidRDefault="00CB2998">
      <w:pPr>
        <w:ind w:left="820" w:right="162" w:hanging="360"/>
        <w:jc w:val="both"/>
        <w:rPr>
          <w:rFonts w:ascii="Calibri" w:eastAsia="Calibri" w:hAnsi="Calibri" w:cs="Calibri"/>
          <w:sz w:val="24"/>
          <w:szCs w:val="24"/>
        </w:rPr>
      </w:pPr>
    </w:p>
    <w:p w14:paraId="2612E512" w14:textId="77777777" w:rsidR="004F0C8E" w:rsidRDefault="004F0C8E">
      <w:pPr>
        <w:spacing w:before="3" w:line="140" w:lineRule="exact"/>
        <w:rPr>
          <w:sz w:val="14"/>
          <w:szCs w:val="14"/>
        </w:rPr>
      </w:pPr>
    </w:p>
    <w:p w14:paraId="3DEAA015" w14:textId="77777777" w:rsidR="004F0C8E" w:rsidRDefault="00CB2998" w:rsidP="00487280">
      <w:pPr>
        <w:pStyle w:val="ListParagraph"/>
        <w:numPr>
          <w:ilvl w:val="0"/>
          <w:numId w:val="2"/>
        </w:numPr>
        <w:spacing w:before="16"/>
        <w:ind w:right="160"/>
        <w:jc w:val="right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CB2998">
        <w:rPr>
          <w:rFonts w:ascii="Calibri" w:eastAsia="Calibri" w:hAnsi="Calibri" w:cs="Calibri"/>
          <w:b/>
          <w:color w:val="000000" w:themeColor="text1"/>
          <w:sz w:val="22"/>
          <w:szCs w:val="22"/>
        </w:rPr>
        <w:t>Providing a diagram to show a very rough and basic idea of how this project is aimed to look like:</w:t>
      </w:r>
    </w:p>
    <w:p w14:paraId="6D0C1679" w14:textId="77777777" w:rsidR="00CB2998" w:rsidRDefault="00CB2998" w:rsidP="00CB2998">
      <w:pPr>
        <w:spacing w:before="16"/>
        <w:ind w:right="160"/>
        <w:jc w:val="center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03C71FCA" w14:textId="77777777" w:rsidR="00CB2998" w:rsidRPr="00CB2998" w:rsidRDefault="00CB2998" w:rsidP="00CB2998">
      <w:pPr>
        <w:spacing w:before="16"/>
        <w:ind w:right="160"/>
        <w:jc w:val="center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</w:p>
    <w:p w14:paraId="091B375E" w14:textId="77777777" w:rsidR="00CB2998" w:rsidRDefault="00CB2998">
      <w:pPr>
        <w:spacing w:before="16"/>
        <w:ind w:left="100" w:right="160"/>
        <w:rPr>
          <w:rFonts w:ascii="Calibri" w:eastAsia="Calibri" w:hAnsi="Calibri" w:cs="Calibri"/>
          <w:sz w:val="22"/>
          <w:szCs w:val="22"/>
        </w:rPr>
      </w:pPr>
    </w:p>
    <w:p w14:paraId="7427C05A" w14:textId="77777777" w:rsidR="004F0C8E" w:rsidRDefault="00487280" w:rsidP="00487280">
      <w:pPr>
        <w:spacing w:before="1"/>
        <w:ind w:left="364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40B272B" wp14:editId="2AEA7ACF">
            <wp:extent cx="3812059" cy="2635885"/>
            <wp:effectExtent l="152400" t="152400" r="226695" b="234315"/>
            <wp:docPr id="3" name="Picture 3" descr="Macintosh HD:Users:Om:Desktop:Screen Shot 2018-03-24 at 3.2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Macintosh HD:Users:Om:Desktop:Screen Shot 2018-03-24 at 3.24.2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32" cy="263614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F0C8E" w:rsidSect="00047F80">
      <w:type w:val="continuous"/>
      <w:pgSz w:w="12240" w:h="15840"/>
      <w:pgMar w:top="737" w:right="1304" w:bottom="280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" o:bullet="t">
        <v:imagedata r:id="rId1" o:title="Word Work File L_1"/>
      </v:shape>
    </w:pict>
  </w:numPicBullet>
  <w:abstractNum w:abstractNumId="0">
    <w:nsid w:val="13764CD3"/>
    <w:multiLevelType w:val="multilevel"/>
    <w:tmpl w:val="0CD6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7C6333E"/>
    <w:multiLevelType w:val="hybridMultilevel"/>
    <w:tmpl w:val="190683CE"/>
    <w:lvl w:ilvl="0" w:tplc="04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0C8E"/>
    <w:rsid w:val="00047F80"/>
    <w:rsid w:val="00487280"/>
    <w:rsid w:val="004F0C8E"/>
    <w:rsid w:val="00C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6"/>
    <o:shapelayout v:ext="edit">
      <o:idmap v:ext="edit" data="1"/>
    </o:shapelayout>
  </w:shapeDefaults>
  <w:decimalSymbol w:val="."/>
  <w:listSeparator w:val=","/>
  <w14:docId w14:val="4D5EA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B2998"/>
    <w:pPr>
      <w:ind w:left="720"/>
      <w:contextualSpacing/>
    </w:pPr>
  </w:style>
  <w:style w:type="table" w:styleId="TableGrid">
    <w:name w:val="Table Grid"/>
    <w:basedOn w:val="TableNormal"/>
    <w:uiPriority w:val="59"/>
    <w:rsid w:val="00CB2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728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72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B2998"/>
    <w:pPr>
      <w:ind w:left="720"/>
      <w:contextualSpacing/>
    </w:pPr>
  </w:style>
  <w:style w:type="table" w:styleId="TableGrid">
    <w:name w:val="Table Grid"/>
    <w:basedOn w:val="TableNormal"/>
    <w:uiPriority w:val="59"/>
    <w:rsid w:val="00CB2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8728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72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85999-34B4-BA45-BD13-5BC6E474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2018-03-24T09:58:00Z</dcterms:created>
  <dcterms:modified xsi:type="dcterms:W3CDTF">2018-03-24T09:58:00Z</dcterms:modified>
</cp:coreProperties>
</file>